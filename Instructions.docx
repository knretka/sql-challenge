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8EF30" w14:textId="1BAC2C18" w:rsidR="00E1775C" w:rsidRDefault="00E1775C" w:rsidP="00E1775C">
      <w:r>
        <w:t># SQL Homework - Employee Database: A Mystery in Two Parts</w:t>
      </w:r>
    </w:p>
    <w:p w14:paraId="37244353" w14:textId="77777777" w:rsidR="00DD5718" w:rsidRDefault="00DD5718" w:rsidP="00E1775C"/>
    <w:p w14:paraId="45A7BC0A" w14:textId="5D9F06E2" w:rsidR="00DD5718" w:rsidRDefault="00DD5718" w:rsidP="00E1775C">
      <w:r>
        <w:rPr>
          <w:noProof/>
        </w:rPr>
        <w:drawing>
          <wp:inline distT="0" distB="0" distL="0" distR="0" wp14:anchorId="38D7F0BB" wp14:editId="37F06053">
            <wp:extent cx="2876550" cy="1510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8">
                      <a:extLst>
                        <a:ext uri="{28A0092B-C50C-407E-A947-70E740481C1C}">
                          <a14:useLocalDpi xmlns:a14="http://schemas.microsoft.com/office/drawing/2010/main" val="0"/>
                        </a:ext>
                      </a:extLst>
                    </a:blip>
                    <a:stretch>
                      <a:fillRect/>
                    </a:stretch>
                  </pic:blipFill>
                  <pic:spPr>
                    <a:xfrm>
                      <a:off x="0" y="0"/>
                      <a:ext cx="2889370" cy="1516920"/>
                    </a:xfrm>
                    <a:prstGeom prst="rect">
                      <a:avLst/>
                    </a:prstGeom>
                  </pic:spPr>
                </pic:pic>
              </a:graphicData>
            </a:graphic>
          </wp:inline>
        </w:drawing>
      </w:r>
    </w:p>
    <w:p w14:paraId="4825D4D5" w14:textId="77777777" w:rsidR="00E1775C" w:rsidRDefault="00E1775C" w:rsidP="00E1775C"/>
    <w:p w14:paraId="6E62CCD0" w14:textId="77777777" w:rsidR="00E1775C" w:rsidRDefault="00E1775C" w:rsidP="00E1775C">
      <w:r>
        <w:t>## Background</w:t>
      </w:r>
    </w:p>
    <w:p w14:paraId="5F5834CE" w14:textId="77777777" w:rsidR="00E1775C" w:rsidRDefault="00E1775C" w:rsidP="00E1775C"/>
    <w:p w14:paraId="55EEBCBE" w14:textId="77777777" w:rsidR="00E1775C" w:rsidRDefault="00E1775C" w:rsidP="00E1775C">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42CBB32B" w14:textId="77777777" w:rsidR="00E1775C" w:rsidRDefault="00E1775C" w:rsidP="00E1775C"/>
    <w:p w14:paraId="1BA552EA" w14:textId="77777777" w:rsidR="00E1775C" w:rsidRDefault="00E1775C" w:rsidP="00E1775C">
      <w:r>
        <w:t>In this assignment, you will design the tables to hold data in the CSVs, import the CSVs into a SQL database, and answer questions about the data. In other words, you will perform:</w:t>
      </w:r>
    </w:p>
    <w:p w14:paraId="306A89C4" w14:textId="77777777" w:rsidR="00E1775C" w:rsidRDefault="00E1775C" w:rsidP="00E1775C"/>
    <w:p w14:paraId="0233E4DF" w14:textId="77777777" w:rsidR="00E1775C" w:rsidRDefault="00E1775C" w:rsidP="00E1775C">
      <w:r>
        <w:t>1. Data Engineering</w:t>
      </w:r>
    </w:p>
    <w:p w14:paraId="1BDFE920" w14:textId="77777777" w:rsidR="00E1775C" w:rsidRDefault="00E1775C" w:rsidP="00E1775C"/>
    <w:p w14:paraId="77FF273F" w14:textId="77777777" w:rsidR="00E1775C" w:rsidRDefault="00E1775C" w:rsidP="00E1775C">
      <w:r>
        <w:t>3. Data Analysis</w:t>
      </w:r>
    </w:p>
    <w:p w14:paraId="12919CB1" w14:textId="77777777" w:rsidR="00E1775C" w:rsidRDefault="00E1775C" w:rsidP="00E1775C"/>
    <w:p w14:paraId="7734EF11" w14:textId="77777777" w:rsidR="00E1775C" w:rsidRDefault="00E1775C" w:rsidP="00E1775C">
      <w:r>
        <w:t>Note: You may hear the term "Data Modeling" in place of "Data Engineering," but they are the same terms. Data Engineering is the more modern wording instead of Data Modeling.</w:t>
      </w:r>
    </w:p>
    <w:p w14:paraId="44C444EE" w14:textId="77777777" w:rsidR="00E1775C" w:rsidRDefault="00E1775C" w:rsidP="00E1775C"/>
    <w:p w14:paraId="38952BB6" w14:textId="77777777" w:rsidR="00E1775C" w:rsidRDefault="00E1775C" w:rsidP="00E1775C">
      <w:r>
        <w:t>### Before You Begin</w:t>
      </w:r>
    </w:p>
    <w:p w14:paraId="4DBAC95F" w14:textId="77777777" w:rsidR="00E1775C" w:rsidRDefault="00E1775C" w:rsidP="00E1775C"/>
    <w:p w14:paraId="11CC1CB4" w14:textId="77777777" w:rsidR="00E1775C" w:rsidRDefault="00E1775C" w:rsidP="00E1775C">
      <w:r>
        <w:t>1. Create a new repository for this project called `</w:t>
      </w:r>
      <w:proofErr w:type="spellStart"/>
      <w:r>
        <w:t>sql</w:t>
      </w:r>
      <w:proofErr w:type="spellEnd"/>
      <w:r>
        <w:t>-challenge`. **Do not add this homework to an existing repository**.</w:t>
      </w:r>
    </w:p>
    <w:p w14:paraId="5E75DB0A" w14:textId="77777777" w:rsidR="00E1775C" w:rsidRDefault="00E1775C" w:rsidP="00E1775C"/>
    <w:p w14:paraId="6A60EA91" w14:textId="77777777" w:rsidR="00E1775C" w:rsidRDefault="00E1775C" w:rsidP="00E1775C">
      <w:r>
        <w:t>2. Clone the new repository to your computer.</w:t>
      </w:r>
    </w:p>
    <w:p w14:paraId="2313B803" w14:textId="77777777" w:rsidR="00E1775C" w:rsidRDefault="00E1775C" w:rsidP="00E1775C"/>
    <w:p w14:paraId="4686FDD1" w14:textId="77777777" w:rsidR="00E1775C" w:rsidRDefault="00E1775C" w:rsidP="00E1775C">
      <w:r>
        <w:t>3. Inside your local git repository, create a directory for the SQL challenge. Use a folder name to correspond to the challenge: **</w:t>
      </w:r>
      <w:proofErr w:type="spellStart"/>
      <w:r>
        <w:t>EmployeeSQL</w:t>
      </w:r>
      <w:proofErr w:type="spellEnd"/>
      <w:r>
        <w:t>**.</w:t>
      </w:r>
    </w:p>
    <w:p w14:paraId="43C413A4" w14:textId="77777777" w:rsidR="00E1775C" w:rsidRDefault="00E1775C" w:rsidP="00E1775C"/>
    <w:p w14:paraId="543256D0" w14:textId="77777777" w:rsidR="00E1775C" w:rsidRDefault="00E1775C" w:rsidP="00E1775C">
      <w:r>
        <w:t>4. Add your files to this folder.</w:t>
      </w:r>
    </w:p>
    <w:p w14:paraId="2A395A68" w14:textId="77777777" w:rsidR="00E1775C" w:rsidRDefault="00E1775C" w:rsidP="00E1775C"/>
    <w:p w14:paraId="754E1062" w14:textId="77777777" w:rsidR="00E1775C" w:rsidRDefault="00E1775C" w:rsidP="00E1775C">
      <w:r>
        <w:t>5. Push the above changes to GitHub.</w:t>
      </w:r>
    </w:p>
    <w:p w14:paraId="4ED7802E" w14:textId="77777777" w:rsidR="00E1775C" w:rsidRDefault="00E1775C" w:rsidP="00E1775C"/>
    <w:p w14:paraId="3C5D32DD" w14:textId="77777777" w:rsidR="00E1775C" w:rsidRDefault="00E1775C" w:rsidP="00E1775C">
      <w:r>
        <w:t>## Instructions</w:t>
      </w:r>
    </w:p>
    <w:p w14:paraId="5E750D11" w14:textId="77777777" w:rsidR="00E1775C" w:rsidRDefault="00E1775C" w:rsidP="00E1775C"/>
    <w:p w14:paraId="4B833BA3" w14:textId="77777777" w:rsidR="00E1775C" w:rsidRDefault="00E1775C" w:rsidP="00E1775C">
      <w:r>
        <w:t>#### Data Modeling</w:t>
      </w:r>
    </w:p>
    <w:p w14:paraId="0493BCBA" w14:textId="77777777" w:rsidR="00E1775C" w:rsidRDefault="00E1775C" w:rsidP="00E1775C"/>
    <w:p w14:paraId="32BBDD40" w14:textId="77777777" w:rsidR="00E1775C" w:rsidRDefault="00E1775C" w:rsidP="00E1775C">
      <w:r>
        <w:t>Inspect the CSVs and sketch out an ERD of the tables. Feel free to use a tool like [</w:t>
      </w:r>
      <w:proofErr w:type="gramStart"/>
      <w:r>
        <w:t>http://www.quickdatabasediagrams.com](</w:t>
      </w:r>
      <w:proofErr w:type="gramEnd"/>
      <w:r>
        <w:t>http://www.quickdatabasediagrams.com).</w:t>
      </w:r>
    </w:p>
    <w:p w14:paraId="6C23A422" w14:textId="77777777" w:rsidR="00E1775C" w:rsidRDefault="00E1775C" w:rsidP="00E1775C"/>
    <w:p w14:paraId="2E5C9BEC" w14:textId="77777777" w:rsidR="00E1775C" w:rsidRDefault="00E1775C" w:rsidP="00E1775C">
      <w:r>
        <w:t>#### Data Engineering</w:t>
      </w:r>
    </w:p>
    <w:p w14:paraId="31D6720B" w14:textId="77777777" w:rsidR="00E1775C" w:rsidRDefault="00E1775C" w:rsidP="00E1775C"/>
    <w:p w14:paraId="0AE1EA83" w14:textId="77777777" w:rsidR="00E1775C" w:rsidRDefault="00E1775C" w:rsidP="00E1775C">
      <w:r>
        <w:t>* Use the information you have to create a table schema for each of the six CSV files. Remember to specify data types, primary keys, foreign keys, and other constraints. Be sure to create tables in the correct order to handle foreign keys.</w:t>
      </w:r>
    </w:p>
    <w:p w14:paraId="17EE6741" w14:textId="77777777" w:rsidR="00E1775C" w:rsidRDefault="00E1775C" w:rsidP="00E1775C"/>
    <w:p w14:paraId="2FFBDCEA" w14:textId="77777777" w:rsidR="00E1775C" w:rsidRDefault="00E1775C" w:rsidP="00E1775C">
      <w:r>
        <w:t>* Import each CSV file into the corresponding SQL table. **Note** be sure to import the data in the same order that the tables were created and account for the headers when importing to avoid errors.</w:t>
      </w:r>
    </w:p>
    <w:p w14:paraId="6C56CE9A" w14:textId="77777777" w:rsidR="00E1775C" w:rsidRDefault="00E1775C" w:rsidP="00E1775C"/>
    <w:p w14:paraId="5940E2BA" w14:textId="77777777" w:rsidR="00E1775C" w:rsidRDefault="00E1775C" w:rsidP="00E1775C">
      <w:r>
        <w:t>#### Data Analysis</w:t>
      </w:r>
    </w:p>
    <w:p w14:paraId="2946F248" w14:textId="77777777" w:rsidR="00E1775C" w:rsidRDefault="00E1775C" w:rsidP="00E1775C"/>
    <w:p w14:paraId="21C97F89" w14:textId="77777777" w:rsidR="00E1775C" w:rsidRDefault="00E1775C" w:rsidP="00E1775C">
      <w:r>
        <w:t>Once you have a complete database, do the following:</w:t>
      </w:r>
    </w:p>
    <w:p w14:paraId="4A2E7A45" w14:textId="77777777" w:rsidR="00E1775C" w:rsidRDefault="00E1775C" w:rsidP="00E1775C"/>
    <w:p w14:paraId="74157830" w14:textId="77777777" w:rsidR="00E1775C" w:rsidRDefault="00E1775C" w:rsidP="00E1775C">
      <w:r>
        <w:t>1. List the following details of each employee: employee number, last name, first name, sex, and salary.</w:t>
      </w:r>
    </w:p>
    <w:p w14:paraId="76B0C272" w14:textId="77777777" w:rsidR="00E1775C" w:rsidRDefault="00E1775C" w:rsidP="00E1775C"/>
    <w:p w14:paraId="762076BD" w14:textId="77777777" w:rsidR="00E1775C" w:rsidRDefault="00E1775C" w:rsidP="00E1775C">
      <w:r>
        <w:t>2. List first name, last name, and hire date for employees who were hired in 1986.</w:t>
      </w:r>
    </w:p>
    <w:p w14:paraId="56781D15" w14:textId="77777777" w:rsidR="00E1775C" w:rsidRDefault="00E1775C" w:rsidP="00E1775C"/>
    <w:p w14:paraId="5900822C" w14:textId="77777777" w:rsidR="00E1775C" w:rsidRDefault="00E1775C" w:rsidP="00E1775C">
      <w:r>
        <w:t>3. List the manager of each department with the following information: department number, department name, the manager's employee number, last name, first name.</w:t>
      </w:r>
    </w:p>
    <w:p w14:paraId="038EC022" w14:textId="77777777" w:rsidR="00E1775C" w:rsidRDefault="00E1775C" w:rsidP="00E1775C"/>
    <w:p w14:paraId="166D8C48" w14:textId="77777777" w:rsidR="00E1775C" w:rsidRDefault="00E1775C" w:rsidP="00E1775C">
      <w:r>
        <w:t>4. List the department of each employee with the following information: employee number, last name, first name, and department name.</w:t>
      </w:r>
    </w:p>
    <w:p w14:paraId="03AB54EA" w14:textId="77777777" w:rsidR="00E1775C" w:rsidRDefault="00E1775C" w:rsidP="00E1775C"/>
    <w:p w14:paraId="5EE555AB" w14:textId="77777777" w:rsidR="00E1775C" w:rsidRDefault="00E1775C" w:rsidP="00E1775C">
      <w:r>
        <w:t>5. List first name, last name, and sex for employees whose first name is "Hercules" and last names begin with "B."</w:t>
      </w:r>
    </w:p>
    <w:p w14:paraId="1F1477F6" w14:textId="77777777" w:rsidR="00E1775C" w:rsidRDefault="00E1775C" w:rsidP="00E1775C"/>
    <w:p w14:paraId="6F4ACEFD" w14:textId="77777777" w:rsidR="00E1775C" w:rsidRDefault="00E1775C" w:rsidP="00E1775C">
      <w:r>
        <w:t>6. List all employees in the Sales department, including their employee number, last name, first name, and department name.</w:t>
      </w:r>
    </w:p>
    <w:p w14:paraId="23F3A9B6" w14:textId="77777777" w:rsidR="00E1775C" w:rsidRDefault="00E1775C" w:rsidP="00E1775C"/>
    <w:p w14:paraId="55C270E0" w14:textId="77777777" w:rsidR="00E1775C" w:rsidRDefault="00E1775C" w:rsidP="00E1775C">
      <w:r>
        <w:t>7. List all employees in the Sales and Development departments, including their employee number, last name, first name, and department name.</w:t>
      </w:r>
    </w:p>
    <w:p w14:paraId="1F711F56" w14:textId="77777777" w:rsidR="00E1775C" w:rsidRDefault="00E1775C" w:rsidP="00E1775C"/>
    <w:p w14:paraId="51CBF78A" w14:textId="77777777" w:rsidR="00E1775C" w:rsidRDefault="00E1775C" w:rsidP="00E1775C">
      <w:r>
        <w:t>8. In descending order, list the frequency count of employee last names, i.e., how many employees share each last name.</w:t>
      </w:r>
    </w:p>
    <w:p w14:paraId="18E4460C" w14:textId="77777777" w:rsidR="00E1775C" w:rsidRDefault="00E1775C" w:rsidP="00E1775C"/>
    <w:p w14:paraId="085FF6D5" w14:textId="77777777" w:rsidR="00E1775C" w:rsidRDefault="00E1775C" w:rsidP="00E1775C">
      <w:r>
        <w:t>## Bonus (Optional)</w:t>
      </w:r>
    </w:p>
    <w:p w14:paraId="648CECE5" w14:textId="77777777" w:rsidR="00E1775C" w:rsidRDefault="00E1775C" w:rsidP="00E1775C"/>
    <w:p w14:paraId="0D68EAC8" w14:textId="77777777" w:rsidR="00E1775C" w:rsidRDefault="00E1775C" w:rsidP="00E1775C">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0D03A91D" w14:textId="77777777" w:rsidR="00E1775C" w:rsidRDefault="00E1775C" w:rsidP="00E1775C"/>
    <w:p w14:paraId="607B88B0" w14:textId="77777777" w:rsidR="00E1775C" w:rsidRDefault="00E1775C" w:rsidP="00E1775C">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37A8E4" w14:textId="77777777" w:rsidR="00E1775C" w:rsidRDefault="00E1775C" w:rsidP="00E1775C"/>
    <w:p w14:paraId="385734AE" w14:textId="77777777" w:rsidR="00E1775C" w:rsidRDefault="00E1775C" w:rsidP="00E1775C">
      <w:r>
        <w:lastRenderedPageBreak/>
        <w:t xml:space="preserve">   ```</w:t>
      </w:r>
      <w:proofErr w:type="spellStart"/>
      <w:r>
        <w:t>sql</w:t>
      </w:r>
      <w:proofErr w:type="spellEnd"/>
    </w:p>
    <w:p w14:paraId="048CC8D0" w14:textId="77777777" w:rsidR="00E1775C" w:rsidRDefault="00E1775C" w:rsidP="00E1775C">
      <w:r>
        <w:t xml:space="preserve">   from </w:t>
      </w:r>
      <w:proofErr w:type="spellStart"/>
      <w:r>
        <w:t>sqlalchemy</w:t>
      </w:r>
      <w:proofErr w:type="spellEnd"/>
      <w:r>
        <w:t xml:space="preserve"> import </w:t>
      </w:r>
      <w:proofErr w:type="spellStart"/>
      <w:r>
        <w:t>create_engine</w:t>
      </w:r>
      <w:proofErr w:type="spellEnd"/>
    </w:p>
    <w:p w14:paraId="28007F9F" w14:textId="77777777" w:rsidR="00E1775C" w:rsidRDefault="00E1775C" w:rsidP="00E1775C">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62CC91C" w14:textId="77777777" w:rsidR="00E1775C" w:rsidRDefault="00E1775C" w:rsidP="00E1775C">
      <w:r>
        <w:t xml:space="preserve">   connection = </w:t>
      </w:r>
      <w:proofErr w:type="spellStart"/>
      <w:proofErr w:type="gramStart"/>
      <w:r>
        <w:t>engine.connect</w:t>
      </w:r>
      <w:proofErr w:type="spellEnd"/>
      <w:proofErr w:type="gramEnd"/>
      <w:r>
        <w:t>()</w:t>
      </w:r>
    </w:p>
    <w:p w14:paraId="6F2C028C" w14:textId="77777777" w:rsidR="00E1775C" w:rsidRDefault="00E1775C" w:rsidP="00E1775C">
      <w:r>
        <w:t xml:space="preserve">   ```</w:t>
      </w:r>
    </w:p>
    <w:p w14:paraId="066AAABA" w14:textId="77777777" w:rsidR="00E1775C" w:rsidRDefault="00E1775C" w:rsidP="00E1775C"/>
    <w:p w14:paraId="45244A68" w14:textId="77777777" w:rsidR="00E1775C" w:rsidRDefault="00E1775C" w:rsidP="00E1775C">
      <w:r>
        <w:t>* Consult [</w:t>
      </w:r>
      <w:proofErr w:type="spellStart"/>
      <w:r>
        <w:t>SQLAlchemy</w:t>
      </w:r>
      <w:proofErr w:type="spellEnd"/>
      <w:r>
        <w:t xml:space="preserve"> </w:t>
      </w:r>
      <w:proofErr w:type="gramStart"/>
      <w:r>
        <w:t>documentation](</w:t>
      </w:r>
      <w:proofErr w:type="gramEnd"/>
      <w:r>
        <w:t>https://docs.sqlalchemy.org/en/latest/core/engines.html#postgresql) for more information.</w:t>
      </w:r>
    </w:p>
    <w:p w14:paraId="1C475166" w14:textId="77777777" w:rsidR="00E1775C" w:rsidRDefault="00E1775C" w:rsidP="00E1775C"/>
    <w:p w14:paraId="770A72D2" w14:textId="77777777" w:rsidR="00E1775C" w:rsidRDefault="00E1775C" w:rsidP="00E1775C">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66E3C80A" w14:textId="77777777" w:rsidR="00E1775C" w:rsidRDefault="00E1775C" w:rsidP="00E1775C"/>
    <w:p w14:paraId="4B7E1B3F" w14:textId="77777777" w:rsidR="00E1775C" w:rsidRDefault="00E1775C" w:rsidP="00E1775C">
      <w:r>
        <w:t>2. Create a histogram to visualize the most common salary ranges for employees.</w:t>
      </w:r>
    </w:p>
    <w:p w14:paraId="3FE82424" w14:textId="77777777" w:rsidR="00E1775C" w:rsidRDefault="00E1775C" w:rsidP="00E1775C"/>
    <w:p w14:paraId="47BF5444" w14:textId="77777777" w:rsidR="00E1775C" w:rsidRDefault="00E1775C" w:rsidP="00E1775C">
      <w:r>
        <w:t>3. Create a bar chart of average salary by title.</w:t>
      </w:r>
    </w:p>
    <w:p w14:paraId="121090B8" w14:textId="77777777" w:rsidR="00E1775C" w:rsidRDefault="00E1775C" w:rsidP="00E1775C"/>
    <w:p w14:paraId="208C986B" w14:textId="77777777" w:rsidR="00E1775C" w:rsidRDefault="00E1775C" w:rsidP="00E1775C">
      <w:r>
        <w:t>## Epilogue</w:t>
      </w:r>
    </w:p>
    <w:p w14:paraId="4CC015D7" w14:textId="77777777" w:rsidR="00E1775C" w:rsidRDefault="00E1775C" w:rsidP="00E1775C"/>
    <w:p w14:paraId="0012B233" w14:textId="77777777" w:rsidR="00E1775C" w:rsidRDefault="00E1775C" w:rsidP="00E1775C">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84B00E1" w14:textId="77777777" w:rsidR="00E1775C" w:rsidRDefault="00E1775C" w:rsidP="00E1775C"/>
    <w:p w14:paraId="206D93FB" w14:textId="77777777" w:rsidR="00E1775C" w:rsidRDefault="00E1775C" w:rsidP="00E1775C">
      <w:r>
        <w:t>## Submission</w:t>
      </w:r>
    </w:p>
    <w:p w14:paraId="26D2B5F0" w14:textId="77777777" w:rsidR="00E1775C" w:rsidRDefault="00E1775C" w:rsidP="00E1775C"/>
    <w:p w14:paraId="7C9A830A" w14:textId="77777777" w:rsidR="00E1775C" w:rsidRDefault="00E1775C" w:rsidP="00E1775C">
      <w:r>
        <w:t>* Create an image file of your ERD.</w:t>
      </w:r>
    </w:p>
    <w:p w14:paraId="4EA20214" w14:textId="77777777" w:rsidR="00E1775C" w:rsidRDefault="00E1775C" w:rsidP="00E1775C"/>
    <w:p w14:paraId="3836A563" w14:textId="77777777" w:rsidR="00E1775C" w:rsidRDefault="00E1775C" w:rsidP="00E1775C">
      <w:r>
        <w:t>* Create a `.</w:t>
      </w:r>
      <w:proofErr w:type="spellStart"/>
      <w:r>
        <w:t>sql</w:t>
      </w:r>
      <w:proofErr w:type="spellEnd"/>
      <w:r>
        <w:t>` file of your table schemata.</w:t>
      </w:r>
    </w:p>
    <w:p w14:paraId="2373A4ED" w14:textId="77777777" w:rsidR="00E1775C" w:rsidRDefault="00E1775C" w:rsidP="00E1775C"/>
    <w:p w14:paraId="268AE966" w14:textId="77777777" w:rsidR="00E1775C" w:rsidRDefault="00E1775C" w:rsidP="00E1775C">
      <w:r>
        <w:t>* Create a `.</w:t>
      </w:r>
      <w:proofErr w:type="spellStart"/>
      <w:r>
        <w:t>sql</w:t>
      </w:r>
      <w:proofErr w:type="spellEnd"/>
      <w:r>
        <w:t>` file of your queries.</w:t>
      </w:r>
    </w:p>
    <w:p w14:paraId="3A28A49A" w14:textId="77777777" w:rsidR="00E1775C" w:rsidRDefault="00E1775C" w:rsidP="00E1775C"/>
    <w:p w14:paraId="443F8AC7" w14:textId="77777777" w:rsidR="00E1775C" w:rsidRDefault="00E1775C" w:rsidP="00E1775C">
      <w:r>
        <w:t xml:space="preserve">* (Optional) Create a </w:t>
      </w:r>
      <w:proofErr w:type="spellStart"/>
      <w:r>
        <w:t>Jupyter</w:t>
      </w:r>
      <w:proofErr w:type="spellEnd"/>
      <w:r>
        <w:t xml:space="preserve"> Notebook of the bonus analysis.</w:t>
      </w:r>
    </w:p>
    <w:p w14:paraId="54BBBE2C" w14:textId="77777777" w:rsidR="00E1775C" w:rsidRDefault="00E1775C" w:rsidP="00E1775C"/>
    <w:p w14:paraId="417B7B92" w14:textId="77777777" w:rsidR="00E1775C" w:rsidRDefault="00E1775C" w:rsidP="00E1775C">
      <w:r>
        <w:t xml:space="preserve">* Create and upload a repository with the above files to GitHub and post a link on </w:t>
      </w:r>
      <w:proofErr w:type="spellStart"/>
      <w:r>
        <w:t>BootCamp</w:t>
      </w:r>
      <w:proofErr w:type="spellEnd"/>
      <w:r>
        <w:t xml:space="preserve"> Spot.</w:t>
      </w:r>
    </w:p>
    <w:p w14:paraId="394064DC" w14:textId="77777777" w:rsidR="00E1775C" w:rsidRDefault="00E1775C" w:rsidP="00E1775C"/>
    <w:p w14:paraId="766A1712" w14:textId="77777777" w:rsidR="00E1775C" w:rsidRDefault="00E1775C" w:rsidP="00E1775C">
      <w:r>
        <w:t>### Copyright</w:t>
      </w:r>
    </w:p>
    <w:p w14:paraId="5F0414DC" w14:textId="77777777" w:rsidR="00E1775C" w:rsidRDefault="00E1775C" w:rsidP="00E1775C"/>
    <w:p w14:paraId="493AB7DA" w14:textId="3AA1178F" w:rsidR="00A9204E" w:rsidRDefault="00E1775C" w:rsidP="00E1775C">
      <w:r>
        <w:t>Trilogy Education Services © 2019. All Rights Reserved.</w:t>
      </w:r>
    </w:p>
    <w:sectPr w:rsidR="00A9204E" w:rsidSect="00FB2F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C"/>
    <w:rsid w:val="00645252"/>
    <w:rsid w:val="006D3D74"/>
    <w:rsid w:val="0083569A"/>
    <w:rsid w:val="00A9204E"/>
    <w:rsid w:val="00DD5718"/>
    <w:rsid w:val="00E1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A1A1"/>
  <w15:chartTrackingRefBased/>
  <w15:docId w15:val="{36A31349-E077-47D4-8731-F8E3EFB8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yle\AppData\Local\Microsoft\Office\16.0\DTS\en-US%7b5B339C0A-66E6-4D3D-AA17-9FC8DA90DD58%7d\%7b0A61725E-DD6A-4A36-A3D1-23DE0E65D150%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{0A61725E-DD6A-4A36-A3D1-23DE0E65D150}tf02786999</Template>
  <TotalTime>84</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Kaylene Retka</dc:creator>
  <cp:keywords/>
  <dc:description/>
  <cp:lastModifiedBy>Kaylene Retka</cp:lastModifiedBy>
  <cp:revision>1</cp:revision>
  <dcterms:created xsi:type="dcterms:W3CDTF">2020-05-05T19:13:00Z</dcterms:created>
  <dcterms:modified xsi:type="dcterms:W3CDTF">2020-05-05T21:26:00Z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